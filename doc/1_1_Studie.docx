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E0415A">
      <w:pPr>
        <w:pStyle w:val="CDBTitel"/>
      </w:pPr>
      <w:r>
        <w:t>Studie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Du</w:t>
            </w:r>
            <w:r w:rsidR="0005398A">
              <w:t>po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Felix Ammann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Andres </w:t>
            </w:r>
            <w:proofErr w:type="spellStart"/>
            <w:r>
              <w:t>Scheidegger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Yanik </w:t>
            </w:r>
            <w:proofErr w:type="spellStart"/>
            <w:r>
              <w:t>Künzi</w:t>
            </w:r>
            <w:proofErr w:type="spellEnd"/>
            <w:r>
              <w:t xml:space="preserve">, Jonas Burkhalter, </w:t>
            </w:r>
            <w:proofErr w:type="spellStart"/>
            <w:r>
              <w:t>Janiss</w:t>
            </w:r>
            <w:proofErr w:type="spellEnd"/>
            <w:r>
              <w:t xml:space="preserve"> Binder, Felix Ammann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482EBB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482EBB" w:rsidRDefault="00482EBB" w:rsidP="001501D4">
            <w:pPr>
              <w:pStyle w:val="TabellenInhalt"/>
              <w:snapToGrid w:val="0"/>
            </w:pPr>
            <w:r>
              <w:t>02.02.2016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482EBB" w:rsidP="001501D4">
            <w:pPr>
              <w:pStyle w:val="TabellenInhalt"/>
              <w:snapToGrid w:val="0"/>
            </w:pPr>
            <w:r>
              <w:t>Projekt Initialisierung Antrag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482EBB" w:rsidP="001501D4">
            <w:pPr>
              <w:pStyle w:val="TabellenInhalt"/>
              <w:snapToGrid w:val="0"/>
            </w:pPr>
            <w:r>
              <w:t>Felix Ammann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B06884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66" w:history="1">
        <w:r w:rsidR="00B06884" w:rsidRPr="001379C8">
          <w:rPr>
            <w:rStyle w:val="Hyperlink"/>
            <w:noProof/>
            <w:kern w:val="32"/>
          </w:rPr>
          <w:t>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Situationsanalyse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7" w:history="1">
        <w:r w:rsidR="00B06884" w:rsidRPr="001379C8">
          <w:rPr>
            <w:rStyle w:val="Hyperlink"/>
            <w:noProof/>
            <w:kern w:val="28"/>
          </w:rPr>
          <w:t>1.1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Ausgangslage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8" w:history="1">
        <w:r w:rsidR="00B06884" w:rsidRPr="001379C8">
          <w:rPr>
            <w:rStyle w:val="Hyperlink"/>
            <w:noProof/>
            <w:kern w:val="28"/>
          </w:rPr>
          <w:t>1.2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Stärken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9" w:history="1">
        <w:r w:rsidR="00B06884" w:rsidRPr="001379C8">
          <w:rPr>
            <w:rStyle w:val="Hyperlink"/>
            <w:noProof/>
            <w:kern w:val="28"/>
          </w:rPr>
          <w:t>1.3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Schwächen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0" w:history="1">
        <w:r w:rsidR="00B06884" w:rsidRPr="001379C8">
          <w:rPr>
            <w:rStyle w:val="Hyperlink"/>
            <w:noProof/>
            <w:kern w:val="32"/>
          </w:rPr>
          <w:t>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Ziele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1" w:history="1">
        <w:r w:rsidR="00B06884" w:rsidRPr="001379C8">
          <w:rPr>
            <w:rStyle w:val="Hyperlink"/>
            <w:noProof/>
            <w:kern w:val="28"/>
            <w:lang w:eastAsia="de-CH"/>
          </w:rPr>
          <w:t>2.1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Rahmenbedingungen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2" w:history="1">
        <w:r w:rsidR="00B06884" w:rsidRPr="001379C8">
          <w:rPr>
            <w:rStyle w:val="Hyperlink"/>
            <w:noProof/>
            <w:kern w:val="28"/>
            <w:lang w:eastAsia="de-CH"/>
          </w:rPr>
          <w:t>2.2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Abgrenzung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3" w:history="1">
        <w:r w:rsidR="00B06884" w:rsidRPr="001379C8">
          <w:rPr>
            <w:rStyle w:val="Hyperlink"/>
            <w:noProof/>
            <w:kern w:val="32"/>
          </w:rPr>
          <w:t>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Liste der Stakeholder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_Toc410741973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4" w:history="1">
        <w:r w:rsidR="00B06884" w:rsidRPr="001379C8">
          <w:rPr>
            <w:rStyle w:val="Hyperlink"/>
            <w:noProof/>
            <w:kern w:val="32"/>
            <w:lang w:eastAsia="de-CH"/>
          </w:rPr>
          <w:t>4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Anforderungen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_Toc410741974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5" w:history="1">
        <w:r w:rsidR="00B06884" w:rsidRPr="001379C8">
          <w:rPr>
            <w:rStyle w:val="Hyperlink"/>
            <w:noProof/>
            <w:kern w:val="32"/>
          </w:rPr>
          <w:t>5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Lösungsvarianten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_Toc410741975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6" w:history="1">
        <w:r w:rsidR="00B06884" w:rsidRPr="001379C8">
          <w:rPr>
            <w:rStyle w:val="Hyperlink"/>
            <w:noProof/>
            <w:kern w:val="28"/>
          </w:rPr>
          <w:t>5.1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Variantenübersicht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7" w:history="1">
        <w:r w:rsidR="00B06884" w:rsidRPr="001379C8">
          <w:rPr>
            <w:rStyle w:val="Hyperlink"/>
            <w:noProof/>
            <w:kern w:val="28"/>
          </w:rPr>
          <w:t>5.2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Beschreibung der 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8" w:history="1">
        <w:r w:rsidR="00B06884" w:rsidRPr="001379C8">
          <w:rPr>
            <w:rStyle w:val="Hyperlink"/>
            <w:noProof/>
            <w:kern w:val="32"/>
          </w:rPr>
          <w:t>6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Bewertung der Varianten  (Tabelle)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9" w:history="1">
        <w:r w:rsidR="00B06884" w:rsidRPr="001379C8">
          <w:rPr>
            <w:rStyle w:val="Hyperlink"/>
            <w:noProof/>
            <w:kern w:val="32"/>
          </w:rPr>
          <w:t>7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Lösungsbeschreibung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0" w:history="1">
        <w:r w:rsidR="00B06884" w:rsidRPr="001379C8">
          <w:rPr>
            <w:rStyle w:val="Hyperlink"/>
            <w:noProof/>
            <w:kern w:val="32"/>
          </w:rPr>
          <w:t>8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Projektplanung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1" w:history="1">
        <w:r w:rsidR="00B06884" w:rsidRPr="001379C8">
          <w:rPr>
            <w:rStyle w:val="Hyperlink"/>
            <w:noProof/>
            <w:kern w:val="32"/>
          </w:rPr>
          <w:t>9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Empfehlung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C24DF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2" w:history="1">
        <w:r w:rsidR="00B06884" w:rsidRPr="001379C8">
          <w:rPr>
            <w:rStyle w:val="Hyperlink"/>
            <w:noProof/>
            <w:kern w:val="32"/>
          </w:rPr>
          <w:t>10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Projektfreigabe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482EBB" w:rsidRPr="00482EBB" w:rsidRDefault="00114661" w:rsidP="00482EBB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r>
        <w:rPr>
          <w:lang w:val="fr-FR"/>
        </w:rPr>
        <w:lastRenderedPageBreak/>
        <w:t xml:space="preserve"> </w:t>
      </w:r>
      <w:bookmarkStart w:id="2" w:name="_Toc410741966"/>
      <w:r>
        <w:t>Situationsanalyse</w:t>
      </w:r>
      <w:bookmarkEnd w:id="0"/>
      <w:bookmarkEnd w:id="1"/>
      <w:bookmarkEnd w:id="2"/>
      <w:r>
        <w:t xml:space="preserve"> 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" w:name="_Toc409788291"/>
      <w:bookmarkStart w:id="4" w:name="_Toc350764389"/>
      <w:bookmarkStart w:id="5" w:name="_Toc410741967"/>
      <w:r>
        <w:t>Ausgangslage</w:t>
      </w:r>
      <w:bookmarkEnd w:id="3"/>
      <w:bookmarkEnd w:id="4"/>
      <w:bookmarkEnd w:id="5"/>
    </w:p>
    <w:p w:rsidR="00482EBB" w:rsidRDefault="00482EBB" w:rsidP="00192F68">
      <w:pPr>
        <w:tabs>
          <w:tab w:val="left" w:pos="6390"/>
        </w:tabs>
      </w:pPr>
      <w:r>
        <w:t>Die IST-Situation besteht a</w:t>
      </w:r>
      <w:r w:rsidR="00192F68">
        <w:t>us einer Grundidee und einem vierer Team unerfahrenen Lernenden.</w:t>
      </w:r>
    </w:p>
    <w:p w:rsidR="00192F68" w:rsidRDefault="00192F68" w:rsidP="00192F68">
      <w:pPr>
        <w:tabs>
          <w:tab w:val="left" w:pos="6390"/>
        </w:tabs>
      </w:pPr>
    </w:p>
    <w:p w:rsidR="00192F68" w:rsidRPr="00482EBB" w:rsidRDefault="00192F68" w:rsidP="00192F68">
      <w:pPr>
        <w:tabs>
          <w:tab w:val="left" w:pos="6390"/>
        </w:tabs>
      </w:pPr>
      <w:r>
        <w:t>Die Grundidee besteht aus einem Pong Spiel, welches auf Android betrieben wird und auch G</w:t>
      </w:r>
      <w:r w:rsidR="0005398A">
        <w:t>eräte übergreifend spielbar ist.</w:t>
      </w:r>
    </w:p>
    <w:p w:rsidR="00482EBB" w:rsidRDefault="00482EBB" w:rsidP="00482EBB"/>
    <w:p w:rsidR="00192F68" w:rsidRDefault="00192F68" w:rsidP="00192F68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1A4BE1C0" wp14:editId="6C203C98">
            <wp:extent cx="3924300" cy="2207419"/>
            <wp:effectExtent l="0" t="0" r="0" b="2540"/>
            <wp:docPr id="3" name="Grafik 3" descr="https://i.ytimg.com/vi/v57gNCwnjRY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v57gNCwnjRY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68" cy="22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68" w:rsidRDefault="00192F68" w:rsidP="00192F68">
      <w:pPr>
        <w:pStyle w:val="Beschriftung"/>
        <w:jc w:val="center"/>
      </w:pPr>
      <w:r>
        <w:t xml:space="preserve">Abbildung </w:t>
      </w:r>
      <w:r w:rsidR="00C24DF2">
        <w:fldChar w:fldCharType="begin"/>
      </w:r>
      <w:r w:rsidR="00C24DF2">
        <w:instrText xml:space="preserve"> SEQ Abbildung \* ARABIC </w:instrText>
      </w:r>
      <w:r w:rsidR="00C24DF2">
        <w:fldChar w:fldCharType="separate"/>
      </w:r>
      <w:r>
        <w:rPr>
          <w:noProof/>
        </w:rPr>
        <w:t>1</w:t>
      </w:r>
      <w:r w:rsidR="00C24DF2">
        <w:rPr>
          <w:noProof/>
        </w:rPr>
        <w:fldChar w:fldCharType="end"/>
      </w:r>
      <w:r>
        <w:t xml:space="preserve"> - Bild des Klassiker </w:t>
      </w:r>
      <w:proofErr w:type="spellStart"/>
      <w:r>
        <w:t>Arcade</w:t>
      </w:r>
      <w:proofErr w:type="spellEnd"/>
      <w:r>
        <w:t>-Spiel Pong</w:t>
      </w:r>
    </w:p>
    <w:p w:rsidR="0005398A" w:rsidRDefault="0005398A" w:rsidP="0005398A"/>
    <w:p w:rsidR="0005398A" w:rsidRDefault="0005398A" w:rsidP="0005398A">
      <w:r>
        <w:t>Bereits zur Hilfe stehende Ressourcen:</w:t>
      </w:r>
    </w:p>
    <w:p w:rsidR="0005398A" w:rsidRDefault="0005398A" w:rsidP="0005398A"/>
    <w:p w:rsidR="0005398A" w:rsidRDefault="0005398A" w:rsidP="0005398A">
      <w:pPr>
        <w:pStyle w:val="Listenabsatz"/>
        <w:numPr>
          <w:ilvl w:val="0"/>
          <w:numId w:val="22"/>
        </w:numPr>
      </w:pPr>
      <w:r>
        <w:t xml:space="preserve">Komplettes </w:t>
      </w:r>
      <w:proofErr w:type="spellStart"/>
      <w:r>
        <w:t>Youtube</w:t>
      </w:r>
      <w:proofErr w:type="spellEnd"/>
      <w:r>
        <w:t xml:space="preserve"> Tutorial zur Programmierung von Pong in Java (2h)</w:t>
      </w:r>
      <w:r w:rsidR="000C377E">
        <w:t xml:space="preserve">: </w:t>
      </w:r>
      <w:hyperlink r:id="rId10" w:history="1">
        <w:r w:rsidRPr="0014339E">
          <w:rPr>
            <w:rStyle w:val="Hyperlink"/>
          </w:rPr>
          <w:t>https://www.youtube.com/watch?v=1wD2CdFlDaE</w:t>
        </w:r>
      </w:hyperlink>
      <w:r>
        <w:t xml:space="preserve"> </w:t>
      </w:r>
    </w:p>
    <w:p w:rsidR="00114661" w:rsidRDefault="000C377E" w:rsidP="000C377E">
      <w:pPr>
        <w:pStyle w:val="Listenabsatz"/>
        <w:numPr>
          <w:ilvl w:val="0"/>
          <w:numId w:val="22"/>
        </w:numPr>
      </w:pPr>
      <w:r>
        <w:t xml:space="preserve">Source Code von Pong in Java auf: </w:t>
      </w:r>
      <w:hyperlink r:id="rId11" w:history="1">
        <w:r w:rsidR="0005398A" w:rsidRPr="0005398A">
          <w:rPr>
            <w:rStyle w:val="Hyperlink"/>
          </w:rPr>
          <w:t>http://codereview.stackexchange.com/questions/27197/pong-game-in-java</w:t>
        </w:r>
      </w:hyperlink>
      <w:r w:rsidR="0005398A" w:rsidRPr="0005398A">
        <w:t xml:space="preserve"> </w:t>
      </w:r>
    </w:p>
    <w:p w:rsidR="000C377E" w:rsidRDefault="000C377E" w:rsidP="000C377E">
      <w:pPr>
        <w:pStyle w:val="Listenabsatz"/>
        <w:numPr>
          <w:ilvl w:val="0"/>
          <w:numId w:val="22"/>
        </w:numPr>
        <w:rPr>
          <w:lang w:val="fr-CH"/>
        </w:rPr>
      </w:pPr>
      <w:proofErr w:type="spellStart"/>
      <w:r w:rsidRPr="000C377E">
        <w:rPr>
          <w:lang w:val="fr-CH"/>
        </w:rPr>
        <w:t>Multiplayer</w:t>
      </w:r>
      <w:proofErr w:type="spellEnd"/>
      <w:r w:rsidRPr="000C377E">
        <w:rPr>
          <w:lang w:val="fr-CH"/>
        </w:rPr>
        <w:t xml:space="preserve"> Pong Source Code </w:t>
      </w:r>
      <w:proofErr w:type="spellStart"/>
      <w:r w:rsidRPr="000C377E">
        <w:rPr>
          <w:lang w:val="fr-CH"/>
        </w:rPr>
        <w:t>für</w:t>
      </w:r>
      <w:proofErr w:type="spellEnd"/>
      <w:r w:rsidRPr="000C377E">
        <w:rPr>
          <w:lang w:val="fr-CH"/>
        </w:rPr>
        <w:t xml:space="preserve"> </w:t>
      </w:r>
      <w:proofErr w:type="spellStart"/>
      <w:r w:rsidRPr="000C377E">
        <w:rPr>
          <w:lang w:val="fr-CH"/>
        </w:rPr>
        <w:t>Cordova</w:t>
      </w:r>
      <w:proofErr w:type="spellEnd"/>
      <w:r w:rsidRPr="000C377E">
        <w:rPr>
          <w:lang w:val="fr-CH"/>
        </w:rPr>
        <w:t xml:space="preserve"> </w:t>
      </w:r>
      <w:proofErr w:type="spellStart"/>
      <w:r w:rsidRPr="000C377E">
        <w:rPr>
          <w:lang w:val="fr-CH"/>
        </w:rPr>
        <w:t>auf</w:t>
      </w:r>
      <w:proofErr w:type="spellEnd"/>
      <w:r w:rsidRPr="000C377E">
        <w:rPr>
          <w:lang w:val="fr-CH"/>
        </w:rPr>
        <w:t xml:space="preserve">: </w:t>
      </w:r>
      <w:hyperlink r:id="rId12" w:history="1">
        <w:r w:rsidRPr="0014339E">
          <w:rPr>
            <w:rStyle w:val="Hyperlink"/>
            <w:lang w:val="fr-CH"/>
          </w:rPr>
          <w:t>https://github.com/risq/multiplayer-pong/tree/master/cordova</w:t>
        </w:r>
      </w:hyperlink>
      <w:r>
        <w:rPr>
          <w:lang w:val="fr-CH"/>
        </w:rPr>
        <w:t xml:space="preserve"> </w:t>
      </w:r>
    </w:p>
    <w:p w:rsidR="000C377E" w:rsidRDefault="00361B60" w:rsidP="00361B60">
      <w:pPr>
        <w:pStyle w:val="Listenabsatz"/>
        <w:numPr>
          <w:ilvl w:val="0"/>
          <w:numId w:val="22"/>
        </w:numPr>
        <w:rPr>
          <w:lang w:val="fr-CH"/>
        </w:rPr>
      </w:pPr>
      <w:r>
        <w:rPr>
          <w:lang w:val="fr-CH"/>
        </w:rPr>
        <w:t>Pong Tutorial C# (</w:t>
      </w:r>
      <w:proofErr w:type="spellStart"/>
      <w:r>
        <w:rPr>
          <w:lang w:val="fr-CH"/>
        </w:rPr>
        <w:t>Xamarin</w:t>
      </w:r>
      <w:proofErr w:type="spellEnd"/>
      <w:r>
        <w:rPr>
          <w:lang w:val="fr-CH"/>
        </w:rPr>
        <w:t xml:space="preserve">) </w:t>
      </w:r>
      <w:hyperlink r:id="rId13" w:history="1">
        <w:r w:rsidRPr="0014339E">
          <w:rPr>
            <w:rStyle w:val="Hyperlink"/>
            <w:lang w:val="fr-CH"/>
          </w:rPr>
          <w:t>https://www.youtube.com/watch?v=IebKxsucu-s</w:t>
        </w:r>
      </w:hyperlink>
      <w:r>
        <w:rPr>
          <w:lang w:val="fr-CH"/>
        </w:rPr>
        <w:t xml:space="preserve"> </w:t>
      </w:r>
    </w:p>
    <w:p w:rsidR="00361B60" w:rsidRDefault="00361B60" w:rsidP="00361B60">
      <w:pPr>
        <w:rPr>
          <w:lang w:val="fr-CH"/>
        </w:rPr>
      </w:pPr>
    </w:p>
    <w:p w:rsidR="00361B60" w:rsidRDefault="00361B60" w:rsidP="00361B60">
      <w:pPr>
        <w:rPr>
          <w:lang w:val="fr-CH"/>
        </w:rPr>
      </w:pPr>
    </w:p>
    <w:p w:rsidR="00361B60" w:rsidRPr="00361B60" w:rsidRDefault="00361B60" w:rsidP="00361B60">
      <w:pPr>
        <w:rPr>
          <w:lang w:val="fr-CH"/>
        </w:rPr>
      </w:pP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6" w:name="_Toc409788292"/>
      <w:bookmarkStart w:id="7" w:name="_Toc350764390"/>
      <w:bookmarkStart w:id="8" w:name="_Toc410741968"/>
      <w:r>
        <w:t>Stärken</w:t>
      </w:r>
      <w:bookmarkEnd w:id="6"/>
      <w:bookmarkEnd w:id="7"/>
      <w:bookmarkEnd w:id="8"/>
    </w:p>
    <w:p w:rsidR="00361B60" w:rsidRDefault="00361B60" w:rsidP="00361B60">
      <w:pPr>
        <w:pStyle w:val="Listenabsatz"/>
        <w:numPr>
          <w:ilvl w:val="0"/>
          <w:numId w:val="23"/>
        </w:numPr>
      </w:pPr>
      <w:r>
        <w:t>Auswahl der stärksten Programmierer aus unserer Klasse</w:t>
      </w:r>
    </w:p>
    <w:p w:rsidR="00361B60" w:rsidRDefault="00361B60" w:rsidP="00361B60">
      <w:pPr>
        <w:pStyle w:val="Listenabsatz"/>
        <w:numPr>
          <w:ilvl w:val="0"/>
          <w:numId w:val="23"/>
        </w:numPr>
      </w:pPr>
      <w:r>
        <w:t>Java Erfahrung im Team</w:t>
      </w:r>
    </w:p>
    <w:p w:rsidR="006C64A8" w:rsidRDefault="00361B60" w:rsidP="0081104F">
      <w:pPr>
        <w:pStyle w:val="Listenabsatz"/>
        <w:numPr>
          <w:ilvl w:val="0"/>
          <w:numId w:val="23"/>
        </w:numPr>
      </w:pPr>
      <w:r>
        <w:t>Android App Erfahrung im Team</w:t>
      </w:r>
      <w:r w:rsidR="0081104F">
        <w:tab/>
      </w:r>
    </w:p>
    <w:p w:rsidR="00361B60" w:rsidRPr="00361B60" w:rsidRDefault="00361B60" w:rsidP="006C64A8">
      <w:pPr>
        <w:pStyle w:val="Listenabsatz"/>
      </w:pP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9" w:name="_Toc409788293"/>
      <w:bookmarkStart w:id="10" w:name="_Toc350764391"/>
      <w:bookmarkStart w:id="11" w:name="_Toc410741969"/>
      <w:r>
        <w:t>Schwächen</w:t>
      </w:r>
      <w:bookmarkEnd w:id="9"/>
      <w:bookmarkEnd w:id="10"/>
      <w:bookmarkEnd w:id="11"/>
      <w:r>
        <w:t xml:space="preserve"> </w:t>
      </w:r>
    </w:p>
    <w:p w:rsidR="006C64A8" w:rsidRDefault="006C64A8" w:rsidP="006C64A8"/>
    <w:p w:rsidR="006C64A8" w:rsidRDefault="00444156" w:rsidP="007F1195">
      <w:pPr>
        <w:ind w:left="705" w:hanging="705"/>
      </w:pPr>
      <w:r>
        <w:t>S1:</w:t>
      </w:r>
      <w:r>
        <w:tab/>
        <w:t>Unser Netzwerk Knowh</w:t>
      </w:r>
      <w:r w:rsidR="006C64A8">
        <w:t>ow muss in der Projektphase verbessert werden weil in unserem Team in dieser Hinsicht ein Manko besteht.</w:t>
      </w:r>
    </w:p>
    <w:p w:rsidR="006C64A8" w:rsidRDefault="006C64A8" w:rsidP="0081104F">
      <w:pPr>
        <w:ind w:left="705" w:hanging="705"/>
      </w:pPr>
      <w:r>
        <w:t>S2:</w:t>
      </w:r>
      <w:r>
        <w:tab/>
      </w:r>
      <w:r w:rsidR="0081104F">
        <w:t>Die Zeitlichen Ressourcen sind stark beschränkt, Arbeit in der Freizeit kann dieser Schwäche entgegenwirken.</w:t>
      </w:r>
    </w:p>
    <w:p w:rsidR="006C64A8" w:rsidRDefault="006C64A8" w:rsidP="006C64A8">
      <w:r>
        <w:t>S3:</w:t>
      </w:r>
      <w:r>
        <w:tab/>
      </w:r>
    </w:p>
    <w:p w:rsidR="006C64A8" w:rsidRPr="006C64A8" w:rsidRDefault="006C64A8" w:rsidP="006C64A8">
      <w:r>
        <w:t xml:space="preserve">S4: </w:t>
      </w:r>
      <w:r>
        <w:tab/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lastRenderedPageBreak/>
        <w:t>Was genau sind die Schwachpunkte an der heutigen Situation? Was muss durch unser Projekt verbessert werden und warum?</w:t>
      </w:r>
      <w:r>
        <w:rPr>
          <w:color w:val="B2A1C7" w:themeColor="accent4" w:themeTint="99"/>
          <w:lang w:val="de-CH"/>
        </w:rPr>
        <w:br/>
        <w:t>Zählen Sie die Schwachpunkte auf und benennen Sie diese z.B. mit S1, S2,…).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Unter Umständen kann eine tabellarische Übersicht hier dienlich sein.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2" w:name="_Toc409788294"/>
      <w:bookmarkStart w:id="13" w:name="_Toc350764392"/>
      <w:bookmarkStart w:id="14" w:name="_Toc410741970"/>
      <w:r>
        <w:t>Ziele</w:t>
      </w:r>
      <w:bookmarkEnd w:id="12"/>
      <w:bookmarkEnd w:id="13"/>
      <w:bookmarkEnd w:id="14"/>
    </w:p>
    <w:p w:rsidR="00B90E9C" w:rsidRDefault="00B90E9C" w:rsidP="00B90E9C"/>
    <w:p w:rsidR="00B90E9C" w:rsidRDefault="00B90E9C" w:rsidP="00B90E9C">
      <w:r>
        <w:t>Z1: Das Projekt ist am 31 Mai abgeschlossen</w:t>
      </w:r>
    </w:p>
    <w:p w:rsidR="00B90E9C" w:rsidRDefault="00B90E9C" w:rsidP="00B90E9C"/>
    <w:p w:rsidR="00B90E9C" w:rsidRDefault="00B90E9C" w:rsidP="00B90E9C">
      <w:pPr>
        <w:ind w:firstLine="708"/>
      </w:pPr>
      <w:r>
        <w:t>UZ1.1: Das Spiel kann auf unseren Android Geräten ausgeführt werden.</w:t>
      </w:r>
    </w:p>
    <w:p w:rsidR="006A4E6C" w:rsidRDefault="006A4E6C" w:rsidP="00B90E9C">
      <w:pPr>
        <w:ind w:firstLine="708"/>
      </w:pPr>
      <w:r>
        <w:t>UZ1.2: Zwei Android Geräte kommunizieren miteinander.</w:t>
      </w:r>
    </w:p>
    <w:p w:rsidR="006A4E6C" w:rsidRDefault="006A4E6C" w:rsidP="006A4E6C">
      <w:pPr>
        <w:ind w:left="708"/>
      </w:pPr>
      <w:r>
        <w:t>UZ1.3: Wir wollen mehr Knowhow über Java und Android Programmierung aufbauen und   informieren uns deshalb gründlich über die Materie.</w:t>
      </w:r>
    </w:p>
    <w:p w:rsidR="00B90E9C" w:rsidRDefault="00B90E9C" w:rsidP="00B90E9C"/>
    <w:p w:rsidR="00B90E9C" w:rsidRDefault="00444156" w:rsidP="00B90E9C">
      <w:r>
        <w:t>Z2</w:t>
      </w:r>
      <w:r w:rsidR="00B90E9C">
        <w:t>:</w:t>
      </w:r>
      <w:r>
        <w:t xml:space="preserve"> </w:t>
      </w:r>
      <w:r w:rsidR="00B90E9C">
        <w:t xml:space="preserve"> </w:t>
      </w:r>
      <w:r w:rsidR="00EE6C3F">
        <w:t>Bis zum 29. März hat jedes Teammitglied mehr Fachwissen im</w:t>
      </w:r>
      <w:r w:rsidR="002C4950">
        <w:t xml:space="preserve"> Bereich Netzwerk erarbeitet, mittels 2 Stunden theoretischer Arbeit</w:t>
      </w:r>
      <w:r w:rsidR="00975F0C">
        <w:t>(</w:t>
      </w:r>
      <w:r w:rsidR="00AA106F">
        <w:t>Eliminierung S</w:t>
      </w:r>
      <w:r w:rsidR="00975F0C">
        <w:t>1)</w:t>
      </w:r>
      <w:r w:rsidR="002C4950">
        <w:t>.</w:t>
      </w:r>
    </w:p>
    <w:p w:rsidR="00BB29BA" w:rsidRDefault="00BB29BA" w:rsidP="00B90E9C"/>
    <w:p w:rsidR="00BB29BA" w:rsidRDefault="00BB29BA" w:rsidP="00B90E9C">
      <w:r>
        <w:t xml:space="preserve">Z3: </w:t>
      </w:r>
      <w:r w:rsidR="00C24DF2">
        <w:t>Das Projekt wird in der Schulzeit qualitativ fertiggestellt, wir halten uns mittels effizienter Arbeit an den im Projektplan beschriebenen Zeitplan.</w:t>
      </w:r>
    </w:p>
    <w:p w:rsidR="00BB29BA" w:rsidRPr="00B90E9C" w:rsidRDefault="00BB29BA" w:rsidP="00B90E9C"/>
    <w:p w:rsidR="0081104F" w:rsidRPr="0081104F" w:rsidRDefault="0081104F" w:rsidP="0081104F">
      <w:pPr>
        <w:ind w:left="708"/>
      </w:pP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</w:t>
      </w:r>
      <w:bookmarkStart w:id="15" w:name="_Toc224380116"/>
      <w:r>
        <w:rPr>
          <w:color w:val="B2A1C7" w:themeColor="accent4" w:themeTint="99"/>
          <w:lang w:val="de-CH" w:eastAsia="de-CH"/>
        </w:rPr>
        <w:t>äss den Ausführungen auf AB 306.08.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Ordnen Sie jedem Ziel </w:t>
      </w:r>
      <w:proofErr w:type="gramStart"/>
      <w:r>
        <w:rPr>
          <w:color w:val="B2A1C7" w:themeColor="accent4" w:themeTint="99"/>
          <w:lang w:val="de-CH" w:eastAsia="de-CH"/>
        </w:rPr>
        <w:t>einen</w:t>
      </w:r>
      <w:proofErr w:type="gramEnd"/>
      <w:r>
        <w:rPr>
          <w:color w:val="B2A1C7" w:themeColor="accent4" w:themeTint="99"/>
          <w:lang w:val="de-CH" w:eastAsia="de-CH"/>
        </w:rPr>
        <w:t xml:space="preserve"> oder mehrere Schwachpunkte zu, welche dadurch behoben oder entschärft werden.</w:t>
      </w:r>
      <w:bookmarkStart w:id="16" w:name="_GoBack"/>
      <w:bookmarkEnd w:id="16"/>
    </w:p>
    <w:bookmarkEnd w:id="15"/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lang w:val="de-CH" w:eastAsia="de-CH"/>
        </w:rPr>
      </w:pPr>
    </w:p>
    <w:p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7" w:name="_Toc410741971"/>
      <w:r>
        <w:t>Rahmenbedingungen</w:t>
      </w:r>
      <w:bookmarkEnd w:id="17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8" w:name="_Toc410741972"/>
      <w:r>
        <w:t>Abgrenzung</w:t>
      </w:r>
      <w:bookmarkEnd w:id="18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Wo sind die Grenzen Ihres Projektes? Was alles</w:t>
      </w:r>
      <w:r w:rsidR="00B06884">
        <w:rPr>
          <w:color w:val="B2A1C7" w:themeColor="accent4" w:themeTint="99"/>
          <w:lang w:val="de-CH" w:eastAsia="de-CH"/>
        </w:rPr>
        <w:t xml:space="preserve"> wird durch Ihr Vorhaben expliz</w:t>
      </w:r>
      <w:r>
        <w:rPr>
          <w:color w:val="B2A1C7" w:themeColor="accent4" w:themeTint="99"/>
          <w:lang w:val="de-CH" w:eastAsia="de-CH"/>
        </w:rPr>
        <w:t xml:space="preserve">it </w:t>
      </w:r>
      <w:r>
        <w:rPr>
          <w:color w:val="B2A1C7" w:themeColor="accent4" w:themeTint="99"/>
          <w:u w:val="single"/>
          <w:lang w:val="de-CH" w:eastAsia="de-CH"/>
        </w:rPr>
        <w:t>nicht</w:t>
      </w:r>
      <w:r>
        <w:rPr>
          <w:color w:val="B2A1C7" w:themeColor="accent4" w:themeTint="99"/>
          <w:lang w:val="de-CH" w:eastAsia="de-CH"/>
        </w:rPr>
        <w:t xml:space="preserve"> abgedeckt?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9" w:name="_Toc409788295"/>
      <w:bookmarkStart w:id="20" w:name="_Toc410741973"/>
      <w:bookmarkStart w:id="21" w:name="_Toc350764393"/>
      <w:r>
        <w:t>Liste der Stakeholder</w:t>
      </w:r>
      <w:bookmarkEnd w:id="19"/>
      <w:bookmarkEnd w:id="20"/>
    </w:p>
    <w:p w:rsidR="0081104F" w:rsidRDefault="0081104F" w:rsidP="0081104F"/>
    <w:p w:rsidR="0081104F" w:rsidRDefault="0081104F" w:rsidP="0081104F">
      <w:pPr>
        <w:pStyle w:val="Listenabsatz"/>
        <w:numPr>
          <w:ilvl w:val="0"/>
          <w:numId w:val="25"/>
        </w:numPr>
      </w:pPr>
      <w:r>
        <w:t>Autoren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proofErr w:type="spellStart"/>
      <w:r>
        <w:t>Janiss</w:t>
      </w:r>
      <w:proofErr w:type="spellEnd"/>
      <w:r>
        <w:t xml:space="preserve"> Binder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 xml:space="preserve">Yanik </w:t>
      </w:r>
      <w:proofErr w:type="spellStart"/>
      <w:r>
        <w:t>Künzi</w:t>
      </w:r>
      <w:proofErr w:type="spellEnd"/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>Jonas Burkhalter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>Felix Ammann</w:t>
      </w:r>
    </w:p>
    <w:p w:rsidR="0081104F" w:rsidRDefault="0081104F" w:rsidP="0081104F">
      <w:pPr>
        <w:pStyle w:val="Listenabsatz"/>
        <w:numPr>
          <w:ilvl w:val="0"/>
          <w:numId w:val="25"/>
        </w:numPr>
      </w:pPr>
      <w:r>
        <w:t>Auftraggeber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 xml:space="preserve">Andres </w:t>
      </w:r>
      <w:proofErr w:type="spellStart"/>
      <w:r>
        <w:t>Scheidegger</w:t>
      </w:r>
      <w:proofErr w:type="spellEnd"/>
    </w:p>
    <w:p w:rsidR="0081104F" w:rsidRDefault="0081104F" w:rsidP="0041492B"/>
    <w:p w:rsidR="0081104F" w:rsidRPr="0081104F" w:rsidRDefault="0081104F" w:rsidP="0081104F">
      <w:pPr>
        <w:ind w:left="708"/>
      </w:pP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Erstellen Sie eine Liste und versuchen Sie, die einzelnen Personen und Gruppen zu kategorisieren (Geschäftsleitung der Stammorganisation, betroffene Abteilungen der Stammorganisation, Kunden, Ämter, etc.).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lang w:eastAsia="de-CH"/>
        </w:rPr>
      </w:pPr>
      <w:bookmarkStart w:id="22" w:name="_Toc409788296"/>
      <w:bookmarkStart w:id="23" w:name="_Toc410741974"/>
      <w:r>
        <w:t>Anforderungen</w:t>
      </w:r>
      <w:bookmarkEnd w:id="21"/>
      <w:bookmarkEnd w:id="22"/>
      <w:bookmarkEnd w:id="23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Welche Anforderungen muss die neue Lösung erfüllen, damit die unter Punkt 2 </w:t>
      </w:r>
      <w:proofErr w:type="gramStart"/>
      <w:r>
        <w:rPr>
          <w:color w:val="B2A1C7" w:themeColor="accent4" w:themeTint="99"/>
          <w:lang w:val="de-CH"/>
        </w:rPr>
        <w:t>genannten</w:t>
      </w:r>
      <w:proofErr w:type="gramEnd"/>
      <w:r>
        <w:rPr>
          <w:color w:val="B2A1C7" w:themeColor="accent4" w:themeTint="99"/>
          <w:lang w:val="de-CH"/>
        </w:rPr>
        <w:t xml:space="preserve"> Ziele erreicht werden können? Benennen Sie die Anforderungen (A1, A2,…). Stellen Sie die Anforderungen am besten tabellarisch dar und geben Sie pro Anforderung an, welches/welche Ziele damit abgedeckt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Jedes zu erreichende Ziel sollte mit mindestens einer Anforderung abgedeckt sein.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i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4" w:name="_Toc409788297"/>
      <w:bookmarkStart w:id="25" w:name="_Toc350764394"/>
      <w:bookmarkStart w:id="26" w:name="_Toc410741975"/>
      <w:r>
        <w:t>Lösungsvarianten</w:t>
      </w:r>
      <w:bookmarkEnd w:id="24"/>
      <w:bookmarkEnd w:id="25"/>
      <w:bookmarkEnd w:id="26"/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7" w:name="_Toc409788298"/>
      <w:bookmarkStart w:id="28" w:name="_Toc350764395"/>
      <w:bookmarkStart w:id="29" w:name="_Toc410741976"/>
      <w:r>
        <w:t>Variantenübersicht</w:t>
      </w:r>
      <w:bookmarkEnd w:id="27"/>
      <w:bookmarkEnd w:id="28"/>
      <w:bookmarkEnd w:id="29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Nun ist es wichtig, dass Sie sich von Ihrer (wahrscheinlich ja schon vorhandenen) Lösungsidee distanzieren, um andere Alternativen in Betracht ziehen zu können.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Lassen Sie Ihrer Phantasie einen Spielraum und überlegen Sie sich echte Varianten für eine Lösung der Aufgabestellung. In der Regel lassen sich mindestens drei verschiedene Lösungsvarianten finden.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0" w:name="_Toc409788299"/>
      <w:bookmarkStart w:id="31" w:name="_Toc350764396"/>
      <w:bookmarkStart w:id="32" w:name="_Toc410741977"/>
      <w:r>
        <w:t>Beschreibung der Varianten</w:t>
      </w:r>
      <w:bookmarkEnd w:id="30"/>
      <w:bookmarkEnd w:id="31"/>
      <w:bookmarkEnd w:id="32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3" w:name="_Toc350764397"/>
      <w:bookmarkStart w:id="34" w:name="_Toc409788300"/>
      <w:bookmarkStart w:id="35" w:name="_Toc410741978"/>
      <w:r>
        <w:t>Bewertung der Varianten</w:t>
      </w:r>
      <w:bookmarkEnd w:id="33"/>
      <w:r>
        <w:t xml:space="preserve">  (Tabelle)</w:t>
      </w:r>
      <w:bookmarkEnd w:id="34"/>
      <w:bookmarkEnd w:id="35"/>
    </w:p>
    <w:p w:rsidR="0041492B" w:rsidRDefault="0041492B" w:rsidP="0041492B">
      <w:pPr>
        <w:rPr>
          <w:b/>
        </w:rPr>
      </w:pPr>
      <w:r>
        <w:rPr>
          <w:b/>
        </w:rPr>
        <w:t>Variante 1</w:t>
      </w:r>
    </w:p>
    <w:p w:rsidR="0041492B" w:rsidRDefault="0041492B" w:rsidP="0041492B">
      <w:pPr>
        <w:rPr>
          <w:b/>
        </w:rPr>
      </w:pPr>
    </w:p>
    <w:p w:rsidR="0041492B" w:rsidRPr="0041492B" w:rsidRDefault="0041492B" w:rsidP="0041492B"/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>
        <w:rPr>
          <w:color w:val="B2A1C7" w:themeColor="accent4" w:themeTint="99"/>
          <w:lang w:val="de-CH" w:eastAsia="de-CH"/>
        </w:rPr>
        <w:br/>
        <w:t xml:space="preserve">Einen nachvollziehbaren Entscheid erreicht man z.B. mit </w:t>
      </w:r>
      <w:proofErr w:type="gramStart"/>
      <w:r>
        <w:rPr>
          <w:color w:val="B2A1C7" w:themeColor="accent4" w:themeTint="99"/>
          <w:lang w:val="de-CH" w:eastAsia="de-CH"/>
        </w:rPr>
        <w:t>eine</w:t>
      </w:r>
      <w:proofErr w:type="gramEnd"/>
      <w:r>
        <w:rPr>
          <w:color w:val="B2A1C7" w:themeColor="accent4" w:themeTint="99"/>
          <w:lang w:val="de-CH" w:eastAsia="de-CH"/>
        </w:rPr>
        <w:t xml:space="preserve"> Tabelle, in welcher die einzelnen Varianten einer Liste von (gewichteten) Kriterien gegenübergestellt werden (siehe auch AB 306.08).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6" w:name="_Toc409788301"/>
      <w:bookmarkStart w:id="37" w:name="_Toc350764398"/>
      <w:bookmarkStart w:id="38" w:name="_Toc410741979"/>
      <w:r>
        <w:t>Lösungsbeschreibung</w:t>
      </w:r>
      <w:bookmarkEnd w:id="36"/>
      <w:bookmarkEnd w:id="37"/>
      <w:bookmarkEnd w:id="38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>
        <w:rPr>
          <w:color w:val="B2A1C7" w:themeColor="accent4" w:themeTint="99"/>
          <w:lang w:val="de-CH"/>
        </w:rPr>
        <w:br/>
        <w:t>Überprüfen Sie zum Schluss anhand einer Tabelle, ob durch die gewählte Lösung auch wirklich alle Anforderungen abdecken.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9" w:name="_Toc409788302"/>
      <w:bookmarkStart w:id="40" w:name="_Toc410741980"/>
      <w:r>
        <w:t>Projektplanung</w:t>
      </w:r>
      <w:bookmarkEnd w:id="39"/>
      <w:bookmarkEnd w:id="40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1" w:name="_Toc409788303"/>
      <w:bookmarkStart w:id="42" w:name="_Toc350764399"/>
      <w:bookmarkStart w:id="43" w:name="_Toc410741981"/>
      <w:r>
        <w:t>Empfehlung</w:t>
      </w:r>
      <w:bookmarkEnd w:id="41"/>
      <w:bookmarkEnd w:id="42"/>
      <w:bookmarkEnd w:id="43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4" w:name="_Toc409788304"/>
      <w:bookmarkStart w:id="45" w:name="_Toc410741982"/>
      <w:r>
        <w:t>Projektfreigabe</w:t>
      </w:r>
      <w:bookmarkEnd w:id="44"/>
      <w:bookmarkEnd w:id="45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  <w:t>Der Projektleiter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  <w:t>(Ort, Datum, Unterschrift)</w:t>
      </w:r>
    </w:p>
    <w:p w:rsidR="007A471B" w:rsidRPr="0088737C" w:rsidRDefault="007A471B" w:rsidP="00114661">
      <w:pPr>
        <w:rPr>
          <w:color w:val="5F497A"/>
        </w:rPr>
      </w:pPr>
    </w:p>
    <w:p w:rsidR="006C64A8" w:rsidRPr="0088737C" w:rsidRDefault="006C64A8">
      <w:pPr>
        <w:rPr>
          <w:color w:val="5F497A"/>
        </w:rPr>
      </w:pPr>
    </w:p>
    <w:sectPr w:rsidR="006C64A8" w:rsidRPr="0088737C" w:rsidSect="00810BEE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4F" w:rsidRDefault="0081104F">
      <w:r>
        <w:separator/>
      </w:r>
    </w:p>
  </w:endnote>
  <w:endnote w:type="continuationSeparator" w:id="0">
    <w:p w:rsidR="0081104F" w:rsidRDefault="008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4F" w:rsidRDefault="0081104F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81104F" w:rsidTr="005A36ED">
      <w:tc>
        <w:tcPr>
          <w:tcW w:w="3259" w:type="dxa"/>
          <w:shd w:val="clear" w:color="auto" w:fill="auto"/>
        </w:tcPr>
        <w:p w:rsidR="0081104F" w:rsidRPr="005A36ED" w:rsidRDefault="0081104F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81104F" w:rsidRPr="005A36ED" w:rsidRDefault="0081104F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81104F" w:rsidRPr="005A36ED" w:rsidRDefault="0081104F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C24DF2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C24DF2">
            <w:rPr>
              <w:noProof/>
              <w:sz w:val="20"/>
              <w:szCs w:val="20"/>
            </w:rPr>
            <w:t>6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81104F" w:rsidRPr="00810BEE" w:rsidRDefault="0081104F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81104F" w:rsidRPr="005A36ED" w:rsidTr="005A36ED">
      <w:tc>
        <w:tcPr>
          <w:tcW w:w="3259" w:type="dxa"/>
          <w:shd w:val="clear" w:color="auto" w:fill="auto"/>
        </w:tcPr>
        <w:p w:rsidR="0081104F" w:rsidRPr="009073B5" w:rsidRDefault="0081104F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81104F" w:rsidRPr="009073B5" w:rsidRDefault="0081104F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81104F" w:rsidRPr="009073B5" w:rsidRDefault="0081104F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C24DF2">
            <w:fldChar w:fldCharType="begin"/>
          </w:r>
          <w:r w:rsidR="00C24DF2">
            <w:instrText xml:space="preserve"> NUMPAGES   \* MERGEFORMAT </w:instrText>
          </w:r>
          <w:r w:rsidR="00C24DF2">
            <w:fldChar w:fldCharType="separate"/>
          </w:r>
          <w:r>
            <w:rPr>
              <w:noProof/>
            </w:rPr>
            <w:t>3</w:t>
          </w:r>
          <w:r w:rsidR="00C24DF2">
            <w:rPr>
              <w:noProof/>
            </w:rPr>
            <w:fldChar w:fldCharType="end"/>
          </w:r>
        </w:p>
      </w:tc>
    </w:tr>
  </w:tbl>
  <w:p w:rsidR="0081104F" w:rsidRDefault="0081104F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4F" w:rsidRDefault="0081104F">
      <w:r>
        <w:separator/>
      </w:r>
    </w:p>
  </w:footnote>
  <w:footnote w:type="continuationSeparator" w:id="0">
    <w:p w:rsidR="0081104F" w:rsidRDefault="00811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81104F" w:rsidTr="005A36ED">
      <w:tc>
        <w:tcPr>
          <w:tcW w:w="4888" w:type="dxa"/>
          <w:shd w:val="clear" w:color="auto" w:fill="auto"/>
        </w:tcPr>
        <w:p w:rsidR="0081104F" w:rsidRDefault="0081104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0F569742" wp14:editId="07F57B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81104F" w:rsidRDefault="0081104F" w:rsidP="005A36ED">
          <w:pPr>
            <w:pStyle w:val="Kopfzeile"/>
            <w:jc w:val="right"/>
          </w:pPr>
          <w:r>
            <w:t>&lt;Projektname&gt;</w:t>
          </w:r>
        </w:p>
        <w:p w:rsidR="0081104F" w:rsidRDefault="0081104F" w:rsidP="005A36ED">
          <w:pPr>
            <w:pStyle w:val="Kopfzeile"/>
            <w:jc w:val="right"/>
          </w:pPr>
          <w:r>
            <w:t>Studie</w:t>
          </w:r>
        </w:p>
      </w:tc>
    </w:tr>
  </w:tbl>
  <w:p w:rsidR="0081104F" w:rsidRPr="009073B5" w:rsidRDefault="008110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81104F" w:rsidTr="005A36ED">
      <w:tc>
        <w:tcPr>
          <w:tcW w:w="4888" w:type="dxa"/>
          <w:shd w:val="clear" w:color="auto" w:fill="auto"/>
        </w:tcPr>
        <w:p w:rsidR="0081104F" w:rsidRDefault="0081104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81104F" w:rsidRDefault="0081104F" w:rsidP="005A36ED">
          <w:pPr>
            <w:pStyle w:val="Kopfzeile"/>
            <w:jc w:val="right"/>
          </w:pPr>
          <w:r>
            <w:t>&lt;Projektname&gt;</w:t>
          </w:r>
        </w:p>
        <w:p w:rsidR="0081104F" w:rsidRDefault="0081104F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81104F" w:rsidRDefault="008110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4D62EF0"/>
    <w:multiLevelType w:val="multilevel"/>
    <w:tmpl w:val="39666F7C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9">
    <w:nsid w:val="40507231"/>
    <w:multiLevelType w:val="hybridMultilevel"/>
    <w:tmpl w:val="000298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E474D"/>
    <w:multiLevelType w:val="hybridMultilevel"/>
    <w:tmpl w:val="4B347A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F181B"/>
    <w:multiLevelType w:val="hybridMultilevel"/>
    <w:tmpl w:val="0A3875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6230D"/>
    <w:multiLevelType w:val="hybridMultilevel"/>
    <w:tmpl w:val="E7B6DF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10"/>
  </w:num>
  <w:num w:numId="23">
    <w:abstractNumId w:val="11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5398A"/>
    <w:rsid w:val="000C377E"/>
    <w:rsid w:val="000C5ED3"/>
    <w:rsid w:val="00114661"/>
    <w:rsid w:val="00137922"/>
    <w:rsid w:val="001501D4"/>
    <w:rsid w:val="00173065"/>
    <w:rsid w:val="00192F68"/>
    <w:rsid w:val="002259D2"/>
    <w:rsid w:val="00257E57"/>
    <w:rsid w:val="00277CC8"/>
    <w:rsid w:val="002C4950"/>
    <w:rsid w:val="00322E48"/>
    <w:rsid w:val="00361B60"/>
    <w:rsid w:val="003A3249"/>
    <w:rsid w:val="0041492B"/>
    <w:rsid w:val="00444156"/>
    <w:rsid w:val="00482EBB"/>
    <w:rsid w:val="004A2A4D"/>
    <w:rsid w:val="004C309B"/>
    <w:rsid w:val="004F6CEE"/>
    <w:rsid w:val="00547D7C"/>
    <w:rsid w:val="00585FB6"/>
    <w:rsid w:val="005A36ED"/>
    <w:rsid w:val="006074AF"/>
    <w:rsid w:val="006A4E6C"/>
    <w:rsid w:val="006C64A8"/>
    <w:rsid w:val="006E5967"/>
    <w:rsid w:val="00700AB6"/>
    <w:rsid w:val="007A471B"/>
    <w:rsid w:val="007F1195"/>
    <w:rsid w:val="00810BEE"/>
    <w:rsid w:val="0081104F"/>
    <w:rsid w:val="008136A0"/>
    <w:rsid w:val="00854F1A"/>
    <w:rsid w:val="0088737C"/>
    <w:rsid w:val="009073B5"/>
    <w:rsid w:val="00950A21"/>
    <w:rsid w:val="00975F0C"/>
    <w:rsid w:val="00A33095"/>
    <w:rsid w:val="00AA106F"/>
    <w:rsid w:val="00AC4CC2"/>
    <w:rsid w:val="00AE4D12"/>
    <w:rsid w:val="00B000B7"/>
    <w:rsid w:val="00B06884"/>
    <w:rsid w:val="00B90E9C"/>
    <w:rsid w:val="00BB29BA"/>
    <w:rsid w:val="00C223DB"/>
    <w:rsid w:val="00C24DF2"/>
    <w:rsid w:val="00CD16D0"/>
    <w:rsid w:val="00D6420D"/>
    <w:rsid w:val="00D81DC1"/>
    <w:rsid w:val="00DF3AE0"/>
    <w:rsid w:val="00E0415A"/>
    <w:rsid w:val="00E46669"/>
    <w:rsid w:val="00E541FB"/>
    <w:rsid w:val="00EE6C3F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styleId="Beschriftung">
    <w:name w:val="caption"/>
    <w:basedOn w:val="Standard"/>
    <w:next w:val="Standard"/>
    <w:unhideWhenUsed/>
    <w:qFormat/>
    <w:rsid w:val="00192F6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053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styleId="Beschriftung">
    <w:name w:val="caption"/>
    <w:basedOn w:val="Standard"/>
    <w:next w:val="Standard"/>
    <w:unhideWhenUsed/>
    <w:qFormat/>
    <w:rsid w:val="00192F6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05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IebKxsucu-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isq/multiplayer-pong/tree/master/cordov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review.stackexchange.com/questions/27197/pong-game-in-jav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1wD2CdFlDa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DEB1-2292-4173-9CF3-D1F78478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8059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felix.ammann</cp:lastModifiedBy>
  <cp:revision>11</cp:revision>
  <cp:lastPrinted>2008-12-21T10:23:00Z</cp:lastPrinted>
  <dcterms:created xsi:type="dcterms:W3CDTF">2016-02-02T14:18:00Z</dcterms:created>
  <dcterms:modified xsi:type="dcterms:W3CDTF">2016-02-02T14:49:00Z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